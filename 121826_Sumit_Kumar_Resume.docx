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5622E4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Sumit Kumar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CA198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CA198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                                        +91-8495953516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5622E4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Sumit Kumar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CA198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CA198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                                        +91-8495953516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C2492F" w:rsidRDefault="000D1075" w:rsidP="000D1075"/>
    <w:p w:rsidR="00CA1981" w:rsidRPr="00CA1981" w:rsidRDefault="005622E4" w:rsidP="00CA1981">
      <w:pPr>
        <w:pStyle w:val="ResumeBodyChar"/>
        <w:numPr>
          <w:ilvl w:val="0"/>
          <w:numId w:val="14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Worked on VMware administration, V</w:t>
      </w:r>
      <w:r w:rsidR="00CA1981" w:rsidRPr="00CA1981">
        <w:rPr>
          <w:rFonts w:ascii="Arial" w:hAnsi="Arial" w:cs="Arial"/>
          <w:b/>
          <w:szCs w:val="20"/>
        </w:rPr>
        <w:t>Sphere client, other DevOps tools like Jenki</w:t>
      </w:r>
      <w:r>
        <w:rPr>
          <w:rFonts w:ascii="Arial" w:hAnsi="Arial" w:cs="Arial"/>
          <w:b/>
          <w:szCs w:val="20"/>
        </w:rPr>
        <w:t xml:space="preserve">ns and </w:t>
      </w:r>
      <w:proofErr w:type="spellStart"/>
      <w:r>
        <w:rPr>
          <w:rFonts w:ascii="Arial" w:hAnsi="Arial" w:cs="Arial"/>
          <w:b/>
          <w:szCs w:val="20"/>
        </w:rPr>
        <w:t>Git</w:t>
      </w:r>
      <w:proofErr w:type="spellEnd"/>
      <w:r>
        <w:rPr>
          <w:rFonts w:ascii="Arial" w:hAnsi="Arial" w:cs="Arial"/>
          <w:b/>
          <w:szCs w:val="20"/>
        </w:rPr>
        <w:t xml:space="preserve">. Also trained in JAVA </w:t>
      </w:r>
      <w:r w:rsidR="00CA1981" w:rsidRPr="00CA1981">
        <w:rPr>
          <w:rFonts w:ascii="Arial" w:hAnsi="Arial" w:cs="Arial"/>
          <w:b/>
          <w:szCs w:val="20"/>
        </w:rPr>
        <w:t>and Amazon web services.</w:t>
      </w:r>
    </w:p>
    <w:p w:rsidR="000D1075" w:rsidRPr="00D659F7" w:rsidRDefault="000D1075" w:rsidP="00CA1981">
      <w:pPr>
        <w:pStyle w:val="ListParagraph"/>
        <w:tabs>
          <w:tab w:val="left" w:pos="9639"/>
        </w:tabs>
        <w:rPr>
          <w:rFonts w:ascii="Arial" w:hAnsi="Arial" w:cs="Arial"/>
          <w:b/>
        </w:rPr>
      </w:pPr>
    </w:p>
    <w:p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CA1981" w:rsidP="00D12A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</w:t>
            </w:r>
            <w:r w:rsidR="005622E4">
              <w:rPr>
                <w:rFonts w:ascii="Arial" w:hAnsi="Arial" w:cs="Arial"/>
              </w:rPr>
              <w:t>or of Engineering in Computer Science from Acharya Institute of Technology</w:t>
            </w:r>
            <w:r w:rsidR="00FE29F1">
              <w:rPr>
                <w:rFonts w:ascii="Arial" w:hAnsi="Arial" w:cs="Arial"/>
              </w:rPr>
              <w:t xml:space="preserve"> -Bangalore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CA1981" w:rsidRDefault="00CA1981" w:rsidP="00BC62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CA1981">
              <w:rPr>
                <w:rFonts w:ascii="Arial" w:hAnsi="Arial" w:cs="Arial"/>
              </w:rPr>
              <w:t>Core Java,J2EE,SQL,</w:t>
            </w:r>
            <w:r w:rsidR="005622E4">
              <w:rPr>
                <w:rStyle w:val="ResumeBodyCharChar"/>
                <w:rFonts w:ascii="Arial" w:hAnsi="Arial" w:cs="Arial"/>
                <w:szCs w:val="20"/>
              </w:rPr>
              <w:t xml:space="preserve">PowerShell,Python,Shell </w:t>
            </w:r>
            <w:r w:rsidRPr="00CA1981">
              <w:rPr>
                <w:rStyle w:val="ResumeBodyCharChar"/>
                <w:rFonts w:ascii="Arial" w:hAnsi="Arial" w:cs="Arial"/>
                <w:szCs w:val="20"/>
              </w:rPr>
              <w:t>Script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DESIGN</w:t>
            </w:r>
            <w:r w:rsidR="00BC62FC"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BC62FC" w:rsidP="00D659F7">
            <w:pPr>
              <w:rPr>
                <w:rFonts w:ascii="Arial" w:hAnsi="Arial" w:cs="Arial"/>
                <w:b/>
              </w:rPr>
            </w:pPr>
            <w:r w:rsidRPr="00CA1981">
              <w:rPr>
                <w:rStyle w:val="ResumeBodyCharChar"/>
                <w:rFonts w:ascii="Arial" w:hAnsi="Arial" w:cs="Arial"/>
                <w:szCs w:val="20"/>
              </w:rPr>
              <w:t>HTML,CSS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="00BC62FC" w:rsidRPr="00BC62FC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CA1981" w:rsidRDefault="00CA1981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CA1981">
              <w:rPr>
                <w:rFonts w:ascii="Arial" w:hAnsi="Arial" w:cs="Arial"/>
              </w:rPr>
              <w:t>Oracle 10g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CA1981" w:rsidRDefault="005622E4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  <w:r w:rsidR="00CA1981" w:rsidRPr="00CA1981">
              <w:rPr>
                <w:rFonts w:ascii="Arial" w:hAnsi="Arial" w:cs="Arial"/>
              </w:rPr>
              <w:t>, Linux (Centos, Ubuntu)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BC62FC" w:rsidRDefault="00BC62FC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BC62FC">
              <w:rPr>
                <w:rFonts w:ascii="Arial" w:hAnsi="Arial" w:cs="Arial"/>
              </w:rPr>
              <w:t>Git,Jenkins</w:t>
            </w: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BC62FC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Servlets,JSP,JDBC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BC62FC" w:rsidRDefault="00BC62FC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BC62FC">
              <w:rPr>
                <w:rFonts w:ascii="Arial" w:hAnsi="Arial" w:cs="Arial"/>
              </w:rPr>
              <w:t>VMware,AWS</w:t>
            </w:r>
          </w:p>
        </w:tc>
        <w:bookmarkStart w:id="0" w:name="_GoBack"/>
        <w:bookmarkEnd w:id="0"/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BC62FC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Skype,Viber</w:t>
            </w: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71169C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Jan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452692">
              <w:rPr>
                <w:rFonts w:ascii="Arial" w:hAnsi="Arial"/>
                <w:color w:val="FFFFFF"/>
                <w:sz w:val="20"/>
              </w:rPr>
              <w:t>2017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–</w:t>
            </w:r>
            <w:r w:rsidR="00452692">
              <w:rPr>
                <w:rFonts w:ascii="Arial" w:hAnsi="Arial"/>
                <w:color w:val="FFFFFF"/>
                <w:sz w:val="20"/>
              </w:rPr>
              <w:t>till date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452692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color w:val="FF0000"/>
                <w:sz w:val="16"/>
                <w:szCs w:val="16"/>
              </w:rPr>
              <w:t>POC on Amazon Pricing Calculator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452692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0D1075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Eclipse,</w:t>
            </w:r>
            <w:r w:rsidR="00452692">
              <w:rPr>
                <w:rFonts w:ascii="Arial" w:eastAsia="Arial" w:hAnsi="Arial" w:cs="Arial"/>
              </w:rPr>
              <w:t>PyDev,Boto SDK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Developer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452692" w:rsidRDefault="00452692" w:rsidP="000D1075">
      <w:pPr>
        <w:jc w:val="both"/>
        <w:rPr>
          <w:rFonts w:ascii="Arial" w:hAnsi="Arial"/>
          <w:b/>
        </w:rPr>
      </w:pPr>
    </w:p>
    <w:p w:rsidR="00790BD1" w:rsidRPr="00452692" w:rsidRDefault="00452692" w:rsidP="00790BD1">
      <w:pPr>
        <w:rPr>
          <w:rFonts w:ascii="Arial" w:hAnsi="Arial" w:cs="Arial"/>
          <w:shd w:val="clear" w:color="auto" w:fill="FFFFFF"/>
        </w:rPr>
      </w:pPr>
      <w:r w:rsidRPr="00452692">
        <w:rPr>
          <w:rFonts w:ascii="Arial" w:hAnsi="Arial" w:cs="Arial"/>
        </w:rPr>
        <w:t>It involves task to do enhancement on existing AWS Pricing Calculator.</w:t>
      </w:r>
    </w:p>
    <w:p w:rsidR="00790BD1" w:rsidRDefault="00790BD1" w:rsidP="00790BD1">
      <w:pPr>
        <w:rPr>
          <w:rFonts w:ascii="Arial" w:hAnsi="Arial" w:cs="Arial"/>
          <w:b/>
        </w:rPr>
      </w:pPr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0D1075" w:rsidRPr="00452692" w:rsidRDefault="00452692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 w:rsidRPr="00452692">
        <w:rPr>
          <w:rFonts w:ascii="Arial" w:hAnsi="Arial" w:cs="Arial"/>
        </w:rPr>
        <w:t>Python scripting for Fetch data from AWS site and do enhancement on it in order to make it user friendly</w:t>
      </w:r>
      <w:r>
        <w:rPr>
          <w:rFonts w:ascii="Arial" w:hAnsi="Arial" w:cs="Arial"/>
        </w:rPr>
        <w:t>.</w:t>
      </w:r>
    </w:p>
    <w:p w:rsidR="000D1075" w:rsidRPr="00BC62FC" w:rsidRDefault="000D1075" w:rsidP="00BC62FC">
      <w:pPr>
        <w:tabs>
          <w:tab w:val="left" w:pos="9639"/>
        </w:tabs>
        <w:ind w:left="360"/>
        <w:jc w:val="both"/>
        <w:rPr>
          <w:rFonts w:ascii="Arial" w:hAnsi="Arial" w:cs="Arial"/>
        </w:rPr>
      </w:pPr>
    </w:p>
    <w:sectPr w:rsidR="000D1075" w:rsidRPr="00BC62FC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B6D" w:rsidRDefault="00893B6D" w:rsidP="00510EC9">
      <w:r>
        <w:separator/>
      </w:r>
    </w:p>
  </w:endnote>
  <w:endnote w:type="continuationSeparator" w:id="0">
    <w:p w:rsidR="00893B6D" w:rsidRDefault="00893B6D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5622E4">
      <w:rPr>
        <w:rFonts w:ascii="Arial" w:hAnsi="Arial" w:cs="Arial"/>
        <w:noProof/>
        <w:sz w:val="16"/>
        <w:szCs w:val="16"/>
      </w:rPr>
      <w:t>9 May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FE29F1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FE29F1">
          <w:rPr>
            <w:rFonts w:ascii="Arial" w:hAnsi="Arial" w:cs="Arial"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B6D" w:rsidRDefault="00893B6D" w:rsidP="00510EC9">
      <w:r>
        <w:separator/>
      </w:r>
    </w:p>
  </w:footnote>
  <w:footnote w:type="continuationSeparator" w:id="0">
    <w:p w:rsidR="00893B6D" w:rsidRDefault="00893B6D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65A" w:rsidRDefault="00893B6D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2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27"/>
  </w:num>
  <w:num w:numId="9">
    <w:abstractNumId w:val="29"/>
  </w:num>
  <w:num w:numId="10">
    <w:abstractNumId w:val="26"/>
  </w:num>
  <w:num w:numId="11">
    <w:abstractNumId w:val="14"/>
  </w:num>
  <w:num w:numId="12">
    <w:abstractNumId w:val="9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3"/>
  </w:num>
  <w:num w:numId="23">
    <w:abstractNumId w:val="1"/>
  </w:num>
  <w:num w:numId="24">
    <w:abstractNumId w:val="28"/>
  </w:num>
  <w:num w:numId="25">
    <w:abstractNumId w:val="20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52692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2E4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3B6D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6E0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3B68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87742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2FC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1981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29F1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5:docId w15:val="{FDC02EA8-503B-4E80-966E-CDA4E91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paragraph" w:customStyle="1" w:styleId="ResumeBodyChar">
    <w:name w:val="Resume Body Char"/>
    <w:basedOn w:val="Normal"/>
    <w:link w:val="ResumeBodyCharChar"/>
    <w:rsid w:val="00CA1981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CA198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342F3-D084-465D-BDD6-2812F915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chintan.thummar@capgemini.com</dc:creator>
  <cp:lastModifiedBy>Kumar, Sumit</cp:lastModifiedBy>
  <cp:revision>3</cp:revision>
  <cp:lastPrinted>2007-04-20T06:46:00Z</cp:lastPrinted>
  <dcterms:created xsi:type="dcterms:W3CDTF">2017-05-09T11:54:00Z</dcterms:created>
  <dcterms:modified xsi:type="dcterms:W3CDTF">2017-05-09T11:56:00Z</dcterms:modified>
</cp:coreProperties>
</file>